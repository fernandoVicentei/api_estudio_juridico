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C4BC1" w14:textId="7FCC37BA" w:rsidR="00F5689F" w:rsidRPr="005A0F31" w:rsidRDefault="00902DA2" w:rsidP="00702223">
      <w:pPr>
        <w:spacing w:before="0"/>
        <w:rPr>
          <w:noProof/>
          <w:sz w:val="22"/>
          <w:szCs w:val="1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2F93F15" wp14:editId="11C39247">
            <wp:simplePos x="0" y="0"/>
            <wp:positionH relativeFrom="column">
              <wp:posOffset>3965575</wp:posOffset>
            </wp:positionH>
            <wp:positionV relativeFrom="paragraph">
              <wp:posOffset>0</wp:posOffset>
            </wp:positionV>
            <wp:extent cx="2618105" cy="904875"/>
            <wp:effectExtent l="0" t="0" r="0" b="9525"/>
            <wp:wrapSquare wrapText="bothSides"/>
            <wp:docPr id="2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10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A2DBBD" w14:textId="29ABE55A" w:rsidR="00702223" w:rsidRPr="005A0F31" w:rsidRDefault="00C61873" w:rsidP="00702223">
      <w:pPr>
        <w:pStyle w:val="Informacindecontactodecuerpo"/>
        <w:rPr>
          <w:rStyle w:val="Textoverde"/>
          <w:noProof/>
        </w:rPr>
      </w:pPr>
      <w:r>
        <w:rPr>
          <w:rStyle w:val="Textoverde"/>
          <w:noProof/>
        </w:rPr>
        <w:t>Santa Cruz</w:t>
      </w:r>
      <w:r w:rsidR="00702223" w:rsidRPr="005A0F31">
        <w:rPr>
          <w:rStyle w:val="Textoverde"/>
          <w:noProof/>
          <w:lang w:bidi="es-ES"/>
        </w:rPr>
        <w:t xml:space="preserve"> </w:t>
      </w:r>
    </w:p>
    <w:p w14:paraId="05D4DD72" w14:textId="3CB2B1C3" w:rsidR="00702223" w:rsidRPr="005A0F31" w:rsidRDefault="00C61873" w:rsidP="00702223">
      <w:pPr>
        <w:pStyle w:val="Informacindecontactodecuerpo"/>
        <w:rPr>
          <w:rStyle w:val="Textoverde"/>
          <w:noProof/>
        </w:rPr>
      </w:pPr>
      <w:r>
        <w:rPr>
          <w:rStyle w:val="Textoverde"/>
          <w:noProof/>
        </w:rPr>
        <w:t>3er Anillo Int. (Av. Mutualista y Alemana)</w:t>
      </w:r>
      <w:r w:rsidR="00702223" w:rsidRPr="005A0F31">
        <w:rPr>
          <w:rStyle w:val="Textoverde"/>
          <w:noProof/>
          <w:lang w:bidi="es-ES"/>
        </w:rPr>
        <w:t xml:space="preserve"> </w:t>
      </w:r>
    </w:p>
    <w:p w14:paraId="52401496" w14:textId="1438A214" w:rsidR="00702223" w:rsidRPr="005A0F31" w:rsidRDefault="00702223" w:rsidP="00702223">
      <w:pPr>
        <w:pStyle w:val="Informacindecontactodecuerpo"/>
        <w:rPr>
          <w:rStyle w:val="Textoverde"/>
          <w:noProof/>
        </w:rPr>
      </w:pPr>
    </w:p>
    <w:p w14:paraId="7F62A4D7" w14:textId="79009E47" w:rsidR="00702223" w:rsidRPr="005A0F31" w:rsidRDefault="00702223" w:rsidP="00702223">
      <w:pPr>
        <w:pStyle w:val="Informacindecontactodecuerpo"/>
        <w:rPr>
          <w:rStyle w:val="Textoverde"/>
          <w:noProof/>
        </w:rPr>
      </w:pPr>
      <w:r w:rsidRPr="005A0F31">
        <w:rPr>
          <w:rStyle w:val="Textoverde"/>
          <w:noProof/>
          <w:lang w:bidi="es-ES"/>
        </w:rPr>
        <w:t xml:space="preserve"> </w:t>
      </w:r>
    </w:p>
    <w:p w14:paraId="065AD0F5" w14:textId="43B8001A" w:rsidR="00C85B84" w:rsidRPr="005A0F31" w:rsidRDefault="00902DA2" w:rsidP="00702223">
      <w:pPr>
        <w:pStyle w:val="Informacindecontactodecuerpo"/>
        <w:rPr>
          <w:rStyle w:val="Textoverde"/>
          <w:noProof/>
        </w:rPr>
      </w:pPr>
      <w:r>
        <w:rPr>
          <w:noProof/>
          <w:color w:val="7CA655" w:themeColor="text2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04E8CE93" wp14:editId="40B0E8F3">
                <wp:simplePos x="0" y="0"/>
                <wp:positionH relativeFrom="column">
                  <wp:posOffset>-571500</wp:posOffset>
                </wp:positionH>
                <wp:positionV relativeFrom="paragraph">
                  <wp:posOffset>6152948</wp:posOffset>
                </wp:positionV>
                <wp:extent cx="2254219" cy="2392248"/>
                <wp:effectExtent l="0" t="0" r="0" b="8255"/>
                <wp:wrapNone/>
                <wp:docPr id="29" name="Gru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4219" cy="2392248"/>
                          <a:chOff x="0" y="12290"/>
                          <a:chExt cx="3551" cy="3551"/>
                        </a:xfrm>
                      </wpg:grpSpPr>
                      <wps:wsp>
                        <wps:cNvPr id="30" name="Forma libre 30"/>
                        <wps:cNvSpPr>
                          <a:spLocks/>
                        </wps:cNvSpPr>
                        <wps:spPr bwMode="auto">
                          <a:xfrm>
                            <a:off x="0" y="12289"/>
                            <a:ext cx="1789" cy="2386"/>
                          </a:xfrm>
                          <a:custGeom>
                            <a:avLst/>
                            <a:gdLst>
                              <a:gd name="T0" fmla="*/ 0 w 1789"/>
                              <a:gd name="T1" fmla="+- 0 12290 12290"/>
                              <a:gd name="T2" fmla="*/ 12290 h 2386"/>
                              <a:gd name="T3" fmla="*/ 0 w 1789"/>
                              <a:gd name="T4" fmla="+- 0 13484 12290"/>
                              <a:gd name="T5" fmla="*/ 13484 h 2386"/>
                              <a:gd name="T6" fmla="*/ 1192 w 1789"/>
                              <a:gd name="T7" fmla="+- 0 14676 12290"/>
                              <a:gd name="T8" fmla="*/ 14676 h 2386"/>
                              <a:gd name="T9" fmla="*/ 1789 w 1789"/>
                              <a:gd name="T10" fmla="+- 0 14079 12290"/>
                              <a:gd name="T11" fmla="*/ 14079 h 2386"/>
                              <a:gd name="T12" fmla="*/ 0 w 1789"/>
                              <a:gd name="T13" fmla="+- 0 12290 12290"/>
                              <a:gd name="T14" fmla="*/ 12290 h 238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789" h="2386">
                                <a:moveTo>
                                  <a:pt x="0" y="0"/>
                                </a:moveTo>
                                <a:lnTo>
                                  <a:pt x="0" y="1194"/>
                                </a:lnTo>
                                <a:lnTo>
                                  <a:pt x="1192" y="2386"/>
                                </a:lnTo>
                                <a:lnTo>
                                  <a:pt x="1789" y="17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>
                          <a:spLocks/>
                        </wps:cNvSpPr>
                        <wps:spPr bwMode="auto">
                          <a:xfrm>
                            <a:off x="0" y="14678"/>
                            <a:ext cx="1162" cy="1162"/>
                          </a:xfrm>
                          <a:custGeom>
                            <a:avLst/>
                            <a:gdLst>
                              <a:gd name="T0" fmla="*/ 0 w 1162"/>
                              <a:gd name="T1" fmla="+- 0 14679 14679"/>
                              <a:gd name="T2" fmla="*/ 14679 h 1162"/>
                              <a:gd name="T3" fmla="*/ 0 w 1162"/>
                              <a:gd name="T4" fmla="+- 0 15840 14679"/>
                              <a:gd name="T5" fmla="*/ 15840 h 1162"/>
                              <a:gd name="T6" fmla="*/ 1161 w 1162"/>
                              <a:gd name="T7" fmla="+- 0 15840 14679"/>
                              <a:gd name="T8" fmla="*/ 15840 h 1162"/>
                              <a:gd name="T9" fmla="*/ 0 w 1162"/>
                              <a:gd name="T10" fmla="+- 0 14679 14679"/>
                              <a:gd name="T11" fmla="*/ 14679 h 116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162" h="1162">
                                <a:moveTo>
                                  <a:pt x="0" y="0"/>
                                </a:moveTo>
                                <a:lnTo>
                                  <a:pt x="0" y="1161"/>
                                </a:lnTo>
                                <a:lnTo>
                                  <a:pt x="1161" y="1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orma libre 32"/>
                        <wps:cNvSpPr>
                          <a:spLocks/>
                        </wps:cNvSpPr>
                        <wps:spPr bwMode="auto">
                          <a:xfrm>
                            <a:off x="1221" y="14675"/>
                            <a:ext cx="2329" cy="1165"/>
                          </a:xfrm>
                          <a:custGeom>
                            <a:avLst/>
                            <a:gdLst>
                              <a:gd name="T0" fmla="+- 0 3550 1221"/>
                              <a:gd name="T1" fmla="*/ T0 w 2329"/>
                              <a:gd name="T2" fmla="+- 0 15840 14676"/>
                              <a:gd name="T3" fmla="*/ 15840 h 1165"/>
                              <a:gd name="T4" fmla="+- 0 2386 1221"/>
                              <a:gd name="T5" fmla="*/ T4 w 2329"/>
                              <a:gd name="T6" fmla="+- 0 14676 14676"/>
                              <a:gd name="T7" fmla="*/ 14676 h 1165"/>
                              <a:gd name="T8" fmla="+- 0 1221 1221"/>
                              <a:gd name="T9" fmla="*/ T8 w 2329"/>
                              <a:gd name="T10" fmla="+- 0 15840 14676"/>
                              <a:gd name="T11" fmla="*/ 15840 h 1165"/>
                              <a:gd name="T12" fmla="+- 0 3550 1221"/>
                              <a:gd name="T13" fmla="*/ T12 w 2329"/>
                              <a:gd name="T14" fmla="+- 0 15840 14676"/>
                              <a:gd name="T15" fmla="*/ 15840 h 1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329" h="1165">
                                <a:moveTo>
                                  <a:pt x="2329" y="1164"/>
                                </a:moveTo>
                                <a:lnTo>
                                  <a:pt x="1165" y="0"/>
                                </a:lnTo>
                                <a:lnTo>
                                  <a:pt x="0" y="1164"/>
                                </a:lnTo>
                                <a:lnTo>
                                  <a:pt x="2329" y="1164"/>
                                </a:lnTo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4CCF94" id="Grupo 29" o:spid="_x0000_s1026" style="position:absolute;margin-left:-45pt;margin-top:484.5pt;width:177.5pt;height:188.35pt;z-index:-251648000" coordorigin=",12290" coordsize="3551,3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">
                <v:shape id="Forma libre 30" o:spid="_x0000_s1027" style="position:absolute;top:12289;width:1789;height:2386;visibility:visible;mso-wrap-style:square;v-text-anchor:top" coordsize="1789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" path="m,l,1194,1192,2386r597,-597l,xe" fillcolor="#4495a2 [3206]" stroked="f">
                  <v:path arrowok="t" o:connecttype="custom" o:connectlocs="0,12290;0,13484;1192,14676;1789,14079;0,12290" o:connectangles="0,0,0,0,0"/>
                </v:shape>
                <v:shape id="Forma libre 31" o:spid="_x0000_s1028" style="position:absolute;top:14678;width:1162;height:1162;visibility:visible;mso-wrap-style:square;v-text-anchor:top" coordsize="116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" path="m,l,1161r1161,l,xe" fillcolor="#7ca655 [3215]" stroked="f">
                  <v:path arrowok="t" o:connecttype="custom" o:connectlocs="0,14679;0,15840;1161,15840;0,14679" o:connectangles="0,0,0,0"/>
                </v:shape>
                <v:shape id="Forma libre 32" o:spid="_x0000_s1029" style="position:absolute;left:1221;top:14675;width:2329;height:1165;visibility:visible;mso-wrap-style:square;v-text-anchor:top" coordsize="2329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" path="m2329,1164l1165,,,1164r2329,e" fillcolor="#f9d448 [3209]" stroked="f">
                  <v:path arrowok="t" o:connecttype="custom" o:connectlocs="2329,15840;1165,14676;0,15840;2329,15840" o:connectangles="0,0,0,0"/>
                </v:shape>
              </v:group>
            </w:pict>
          </mc:Fallback>
        </mc:AlternateContent>
      </w:r>
    </w:p>
    <w:tbl>
      <w:tblPr>
        <w:tblW w:w="5014" w:type="pct"/>
        <w:tblLayout w:type="fixed"/>
        <w:tblCellMar>
          <w:left w:w="14" w:type="dxa"/>
          <w:right w:w="115" w:type="dxa"/>
        </w:tblCellMar>
        <w:tblLook w:val="0600" w:firstRow="0" w:lastRow="0" w:firstColumn="0" w:lastColumn="0" w:noHBand="1" w:noVBand="1"/>
      </w:tblPr>
      <w:tblGrid>
        <w:gridCol w:w="1773"/>
        <w:gridCol w:w="1040"/>
        <w:gridCol w:w="763"/>
        <w:gridCol w:w="2788"/>
        <w:gridCol w:w="4104"/>
        <w:gridCol w:w="13"/>
      </w:tblGrid>
      <w:tr w:rsidR="00702223" w:rsidRPr="005A0F31" w14:paraId="0AF6CEFF" w14:textId="77777777" w:rsidTr="00CC77D2">
        <w:trPr>
          <w:trHeight w:val="2160"/>
        </w:trPr>
        <w:tc>
          <w:tcPr>
            <w:tcW w:w="5000" w:type="pct"/>
            <w:gridSpan w:val="6"/>
            <w:vAlign w:val="bottom"/>
          </w:tcPr>
          <w:p w14:paraId="301340E1" w14:textId="1F4C778E" w:rsidR="002174A9" w:rsidRPr="002174A9" w:rsidRDefault="002174A9" w:rsidP="00702223">
            <w:pPr>
              <w:pStyle w:val="Ttulo"/>
              <w:rPr>
                <w:noProof/>
                <w:sz w:val="44"/>
                <w:szCs w:val="6"/>
              </w:rPr>
            </w:pPr>
            <w:r w:rsidRPr="002174A9">
              <w:rPr>
                <w:noProof/>
                <w:sz w:val="44"/>
                <w:szCs w:val="6"/>
              </w:rPr>
              <w:t>INDUSTRIAS</w:t>
            </w:r>
          </w:p>
          <w:p w14:paraId="650EFC6D" w14:textId="20E298F9" w:rsidR="00702223" w:rsidRPr="005A0F31" w:rsidRDefault="00AF0901" w:rsidP="00702223">
            <w:pPr>
              <w:pStyle w:val="Ttulo"/>
              <w:rPr>
                <w:noProof/>
              </w:rPr>
            </w:pPr>
            <w:r>
              <w:rPr>
                <w:noProof/>
              </w:rPr>
              <w:t xml:space="preserve">FERROTODO </w:t>
            </w:r>
            <w:r w:rsidRPr="00AF0901">
              <w:rPr>
                <w:noProof/>
                <w:sz w:val="48"/>
                <w:szCs w:val="8"/>
              </w:rPr>
              <w:t>LTDA</w:t>
            </w:r>
            <w:r>
              <w:rPr>
                <w:noProof/>
              </w:rPr>
              <w:t>.</w:t>
            </w:r>
          </w:p>
        </w:tc>
      </w:tr>
      <w:tr w:rsidR="00F148F1" w:rsidRPr="005A0F31" w14:paraId="538E3E7F" w14:textId="77777777" w:rsidTr="00390F23">
        <w:trPr>
          <w:gridAfter w:val="1"/>
          <w:wAfter w:w="6" w:type="pct"/>
          <w:trHeight w:val="115"/>
        </w:trPr>
        <w:tc>
          <w:tcPr>
            <w:tcW w:w="846" w:type="pct"/>
            <w:shd w:val="clear" w:color="auto" w:fill="7CA655" w:themeFill="text2"/>
          </w:tcPr>
          <w:p w14:paraId="396FC79B" w14:textId="77777777" w:rsidR="00F148F1" w:rsidRPr="005A0F31" w:rsidRDefault="00F148F1" w:rsidP="00F148F1">
            <w:pPr>
              <w:spacing w:before="0" w:after="0"/>
              <w:rPr>
                <w:noProof/>
                <w:sz w:val="6"/>
                <w:szCs w:val="6"/>
              </w:rPr>
            </w:pPr>
          </w:p>
        </w:tc>
        <w:tc>
          <w:tcPr>
            <w:tcW w:w="496" w:type="pct"/>
          </w:tcPr>
          <w:p w14:paraId="10495D47" w14:textId="77777777" w:rsidR="00F148F1" w:rsidRPr="005A0F31" w:rsidRDefault="00F148F1" w:rsidP="00F148F1">
            <w:pPr>
              <w:spacing w:before="0" w:after="0"/>
              <w:rPr>
                <w:noProof/>
                <w:sz w:val="6"/>
                <w:szCs w:val="6"/>
              </w:rPr>
            </w:pPr>
          </w:p>
        </w:tc>
        <w:tc>
          <w:tcPr>
            <w:tcW w:w="364" w:type="pct"/>
          </w:tcPr>
          <w:p w14:paraId="698C29B5" w14:textId="77777777" w:rsidR="00F148F1" w:rsidRPr="005A0F31" w:rsidRDefault="00F148F1" w:rsidP="00F148F1">
            <w:pPr>
              <w:spacing w:before="0" w:after="0"/>
              <w:rPr>
                <w:noProof/>
                <w:sz w:val="6"/>
                <w:szCs w:val="6"/>
              </w:rPr>
            </w:pPr>
          </w:p>
        </w:tc>
        <w:tc>
          <w:tcPr>
            <w:tcW w:w="1330" w:type="pct"/>
            <w:shd w:val="clear" w:color="auto" w:fill="000000" w:themeFill="text1"/>
          </w:tcPr>
          <w:p w14:paraId="4128F872" w14:textId="77777777" w:rsidR="00F148F1" w:rsidRPr="005A0F31" w:rsidRDefault="00F148F1" w:rsidP="00F148F1">
            <w:pPr>
              <w:spacing w:before="0" w:after="0"/>
              <w:rPr>
                <w:noProof/>
                <w:sz w:val="6"/>
                <w:szCs w:val="6"/>
              </w:rPr>
            </w:pPr>
          </w:p>
        </w:tc>
        <w:tc>
          <w:tcPr>
            <w:tcW w:w="1958" w:type="pct"/>
          </w:tcPr>
          <w:p w14:paraId="5BCFF246" w14:textId="77777777" w:rsidR="00F148F1" w:rsidRPr="005A0F31" w:rsidRDefault="00F148F1" w:rsidP="00F148F1">
            <w:pPr>
              <w:spacing w:before="0" w:after="0"/>
              <w:rPr>
                <w:noProof/>
                <w:sz w:val="6"/>
                <w:szCs w:val="6"/>
              </w:rPr>
            </w:pPr>
          </w:p>
        </w:tc>
      </w:tr>
      <w:tr w:rsidR="00F148F1" w:rsidRPr="005A0F31" w14:paraId="039BB5AE" w14:textId="77777777" w:rsidTr="00F148F1">
        <w:trPr>
          <w:gridAfter w:val="1"/>
          <w:wAfter w:w="6" w:type="pct"/>
          <w:trHeight w:val="2592"/>
        </w:trPr>
        <w:tc>
          <w:tcPr>
            <w:tcW w:w="1706" w:type="pct"/>
            <w:gridSpan w:val="3"/>
          </w:tcPr>
          <w:p w14:paraId="13006A87" w14:textId="5306DDAC" w:rsidR="00F148F1" w:rsidRPr="005A0F31" w:rsidRDefault="00AF0901" w:rsidP="00172BC0">
            <w:pPr>
              <w:pStyle w:val="Informacindecontactodecuerpo"/>
              <w:spacing w:before="240"/>
              <w:rPr>
                <w:rStyle w:val="Textoverde"/>
                <w:noProof/>
              </w:rPr>
            </w:pPr>
            <w:r>
              <w:rPr>
                <w:rStyle w:val="Textoverde"/>
                <w:noProof/>
              </w:rPr>
              <w:t>Carlos Eduardo Jimenez Rodriuez</w:t>
            </w:r>
          </w:p>
          <w:p w14:paraId="12036F19" w14:textId="6FB4CBD1" w:rsidR="00F148F1" w:rsidRPr="005A0F31" w:rsidRDefault="00AF0901" w:rsidP="00F148F1">
            <w:pPr>
              <w:pStyle w:val="Informacindecontactodecuerpo"/>
              <w:rPr>
                <w:rStyle w:val="Textoverde"/>
                <w:noProof/>
              </w:rPr>
            </w:pPr>
            <w:r>
              <w:rPr>
                <w:rStyle w:val="Textoverde"/>
                <w:noProof/>
              </w:rPr>
              <w:t>Encargado de Sistemas de Produccion</w:t>
            </w:r>
          </w:p>
          <w:p w14:paraId="28C9D272" w14:textId="34390667" w:rsidR="00F148F1" w:rsidRPr="005A0F31" w:rsidRDefault="00F148F1" w:rsidP="00F148F1">
            <w:pPr>
              <w:pStyle w:val="Informacindecontactodecuerpo"/>
              <w:rPr>
                <w:rStyle w:val="Textoverde"/>
                <w:noProof/>
              </w:rPr>
            </w:pPr>
          </w:p>
          <w:p w14:paraId="619B3A60" w14:textId="2EA08FE0" w:rsidR="00F148F1" w:rsidRPr="005A0F31" w:rsidRDefault="00F148F1" w:rsidP="00F148F1">
            <w:pPr>
              <w:pStyle w:val="Informacindecontactodecuerpo"/>
              <w:rPr>
                <w:rStyle w:val="Textoverde"/>
                <w:noProof/>
              </w:rPr>
            </w:pPr>
          </w:p>
          <w:p w14:paraId="1B1B6259" w14:textId="29C09B62" w:rsidR="00F148F1" w:rsidRPr="005A0F31" w:rsidRDefault="00F148F1" w:rsidP="00F148F1">
            <w:pPr>
              <w:pStyle w:val="Informacindecontactodecuerpo"/>
              <w:rPr>
                <w:noProof/>
              </w:rPr>
            </w:pPr>
          </w:p>
        </w:tc>
        <w:tc>
          <w:tcPr>
            <w:tcW w:w="3288" w:type="pct"/>
            <w:gridSpan w:val="2"/>
          </w:tcPr>
          <w:p w14:paraId="0498B246" w14:textId="2A04A235" w:rsidR="00F148F1" w:rsidRDefault="002174A9" w:rsidP="00172BC0">
            <w:pPr>
              <w:spacing w:before="240"/>
              <w:rPr>
                <w:noProof/>
              </w:rPr>
            </w:pPr>
            <w:r>
              <w:rPr>
                <w:noProof/>
              </w:rPr>
              <w:t>INDUSTRIAS FERROTODO LTDA</w:t>
            </w:r>
          </w:p>
          <w:p w14:paraId="0ECF97C2" w14:textId="7D62F960" w:rsidR="002174A9" w:rsidRDefault="002174A9" w:rsidP="00172BC0">
            <w:pPr>
              <w:spacing w:before="240"/>
              <w:rPr>
                <w:noProof/>
              </w:rPr>
            </w:pPr>
            <w:r>
              <w:rPr>
                <w:noProof/>
              </w:rPr>
              <w:t>CERTIFICA:</w:t>
            </w:r>
          </w:p>
          <w:p w14:paraId="5905C8A4" w14:textId="43F4B615" w:rsidR="002174A9" w:rsidRPr="005A0F31" w:rsidRDefault="002174A9" w:rsidP="00172BC0">
            <w:pPr>
              <w:spacing w:before="240"/>
              <w:rPr>
                <w:noProof/>
              </w:rPr>
            </w:pPr>
            <w:r>
              <w:rPr>
                <w:noProof/>
              </w:rPr>
              <w:t>Que FERNANDO VICENTE CHAMBI con C.I. 14448336 CB estudiante de la carrera de Ing</w:t>
            </w:r>
            <w:r w:rsidR="00902DA2">
              <w:rPr>
                <w:noProof/>
              </w:rPr>
              <w:t>enieria</w:t>
            </w:r>
            <w:r>
              <w:rPr>
                <w:noProof/>
              </w:rPr>
              <w:t xml:space="preserve"> </w:t>
            </w:r>
            <w:r w:rsidR="00902DA2">
              <w:rPr>
                <w:noProof/>
              </w:rPr>
              <w:t>d</w:t>
            </w:r>
            <w:r>
              <w:rPr>
                <w:noProof/>
              </w:rPr>
              <w:t>e Sistemas de la Universidad DOMINGO SAVIO, cumplio con todos los requisitos y obligaciones de las pasantias en nuestra empresa INDUSTRIAS FERROTODO Ltda.,</w:t>
            </w:r>
            <w:r w:rsidR="00185050">
              <w:rPr>
                <w:noProof/>
              </w:rPr>
              <w:t xml:space="preserve"> durante el tiempo que permacio con sus practicas de 170 horas desde Abril a Junio de 2022, demostrando puntualidad y responsabilidad en el area d</w:t>
            </w:r>
            <w:r w:rsidR="00902DA2">
              <w:rPr>
                <w:noProof/>
              </w:rPr>
              <w:t>e</w:t>
            </w:r>
            <w:r w:rsidR="00185050">
              <w:rPr>
                <w:noProof/>
              </w:rPr>
              <w:t xml:space="preserve"> Sistemas.</w:t>
            </w:r>
          </w:p>
          <w:p w14:paraId="61479DED" w14:textId="79A41C4A" w:rsidR="00F148F1" w:rsidRDefault="00185050" w:rsidP="00185050">
            <w:pPr>
              <w:rPr>
                <w:noProof/>
              </w:rPr>
            </w:pPr>
            <w:r>
              <w:rPr>
                <w:noProof/>
              </w:rPr>
              <w:t>Es todo en cuanto certificamos a solicitud del interesado y para los fines que convengan.</w:t>
            </w:r>
          </w:p>
          <w:p w14:paraId="27DE3BBE" w14:textId="16C3CA13" w:rsidR="00185050" w:rsidRPr="005A0F31" w:rsidRDefault="00185050" w:rsidP="00185050">
            <w:pPr>
              <w:rPr>
                <w:noProof/>
              </w:rPr>
            </w:pPr>
            <w:r>
              <w:rPr>
                <w:noProof/>
              </w:rPr>
              <w:t>Es dado en Santa Cruz, 4 de Junio de 2022</w:t>
            </w:r>
          </w:p>
          <w:p w14:paraId="138271A8" w14:textId="1961C627" w:rsidR="00F148F1" w:rsidRDefault="00F148F1" w:rsidP="00F148F1">
            <w:pPr>
              <w:rPr>
                <w:noProof/>
              </w:rPr>
            </w:pPr>
          </w:p>
          <w:p w14:paraId="56FB89E7" w14:textId="0AE6448E" w:rsidR="00054D1D" w:rsidRDefault="00054D1D" w:rsidP="00F148F1">
            <w:pPr>
              <w:rPr>
                <w:noProof/>
              </w:rPr>
            </w:pPr>
          </w:p>
          <w:p w14:paraId="3EE0A2B3" w14:textId="79CD7735" w:rsidR="00054D1D" w:rsidRDefault="00054D1D" w:rsidP="00F148F1">
            <w:pPr>
              <w:rPr>
                <w:noProof/>
              </w:rPr>
            </w:pPr>
          </w:p>
          <w:p w14:paraId="741F18BB" w14:textId="3B71E510" w:rsidR="00054D1D" w:rsidRPr="005A0F31" w:rsidRDefault="00054D1D" w:rsidP="00054D1D">
            <w:pPr>
              <w:jc w:val="center"/>
              <w:rPr>
                <w:noProof/>
              </w:rPr>
            </w:pPr>
          </w:p>
          <w:p w14:paraId="4B7728CC" w14:textId="241F1258" w:rsidR="00F148F1" w:rsidRDefault="00F148F1" w:rsidP="005A0F31">
            <w:pPr>
              <w:rPr>
                <w:noProof/>
              </w:rPr>
            </w:pPr>
          </w:p>
          <w:p w14:paraId="0B6534AE" w14:textId="5A6335E5" w:rsidR="00185050" w:rsidRDefault="00054D1D" w:rsidP="005A0F31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AA8F794" wp14:editId="037A18F9">
                      <wp:simplePos x="0" y="0"/>
                      <wp:positionH relativeFrom="column">
                        <wp:posOffset>987425</wp:posOffset>
                      </wp:positionH>
                      <wp:positionV relativeFrom="paragraph">
                        <wp:posOffset>41910</wp:posOffset>
                      </wp:positionV>
                      <wp:extent cx="1781175" cy="0"/>
                      <wp:effectExtent l="0" t="0" r="0" b="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811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DE2371" id="Conector recto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5pt,3.3pt" to="218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0E4EE45E" w14:textId="0B606090" w:rsidR="00185050" w:rsidRPr="005A0F31" w:rsidRDefault="00185050" w:rsidP="005A0F31">
            <w:pPr>
              <w:rPr>
                <w:noProof/>
              </w:rPr>
            </w:pPr>
          </w:p>
        </w:tc>
      </w:tr>
    </w:tbl>
    <w:p w14:paraId="07958B49" w14:textId="77777777" w:rsidR="00C8183F" w:rsidRPr="005A0F31" w:rsidRDefault="00C8183F" w:rsidP="00F5689F">
      <w:pPr>
        <w:rPr>
          <w:noProof/>
        </w:rPr>
      </w:pPr>
    </w:p>
    <w:p w14:paraId="08ECE0D1" w14:textId="4F55EF9D" w:rsidR="00D87E03" w:rsidRPr="005A0F31" w:rsidRDefault="00D87E03" w:rsidP="00547E34">
      <w:pPr>
        <w:spacing w:before="0"/>
        <w:rPr>
          <w:noProof/>
          <w:sz w:val="22"/>
          <w:szCs w:val="14"/>
        </w:rPr>
      </w:pPr>
    </w:p>
    <w:p w14:paraId="42C80F5D" w14:textId="6A7C5306" w:rsidR="00913A01" w:rsidRPr="00AF0901" w:rsidRDefault="00913A01" w:rsidP="00AF0901">
      <w:pPr>
        <w:spacing w:before="0"/>
        <w:rPr>
          <w:noProof/>
          <w:sz w:val="22"/>
          <w:szCs w:val="14"/>
        </w:rPr>
      </w:pPr>
    </w:p>
    <w:sectPr w:rsidR="00913A01" w:rsidRPr="00AF0901" w:rsidSect="00CE29C0">
      <w:pgSz w:w="11906" w:h="16838" w:code="9"/>
      <w:pgMar w:top="1440" w:right="734" w:bottom="288" w:left="72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284F4" w14:textId="77777777" w:rsidR="00EB35E1" w:rsidRDefault="00EB35E1" w:rsidP="003D37DA">
      <w:pPr>
        <w:spacing w:before="0" w:after="0" w:line="240" w:lineRule="auto"/>
      </w:pPr>
      <w:r>
        <w:separator/>
      </w:r>
    </w:p>
  </w:endnote>
  <w:endnote w:type="continuationSeparator" w:id="0">
    <w:p w14:paraId="30191AF6" w14:textId="77777777" w:rsidR="00EB35E1" w:rsidRDefault="00EB35E1" w:rsidP="003D37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A5F75" w14:textId="77777777" w:rsidR="00EB35E1" w:rsidRDefault="00EB35E1" w:rsidP="003D37DA">
      <w:pPr>
        <w:spacing w:before="0" w:after="0" w:line="240" w:lineRule="auto"/>
      </w:pPr>
      <w:r>
        <w:separator/>
      </w:r>
    </w:p>
  </w:footnote>
  <w:footnote w:type="continuationSeparator" w:id="0">
    <w:p w14:paraId="660C54E5" w14:textId="77777777" w:rsidR="00EB35E1" w:rsidRDefault="00EB35E1" w:rsidP="003D37D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Aptitudesenvieta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654335784">
    <w:abstractNumId w:val="2"/>
  </w:num>
  <w:num w:numId="2" w16cid:durableId="84308572">
    <w:abstractNumId w:val="4"/>
  </w:num>
  <w:num w:numId="3" w16cid:durableId="651105018">
    <w:abstractNumId w:val="3"/>
  </w:num>
  <w:num w:numId="4" w16cid:durableId="778257445">
    <w:abstractNumId w:val="0"/>
  </w:num>
  <w:num w:numId="5" w16cid:durableId="2017152342">
    <w:abstractNumId w:val="1"/>
  </w:num>
  <w:num w:numId="6" w16cid:durableId="18082320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01"/>
    <w:rsid w:val="00054D1D"/>
    <w:rsid w:val="00172BC0"/>
    <w:rsid w:val="0018269B"/>
    <w:rsid w:val="00185050"/>
    <w:rsid w:val="002174A9"/>
    <w:rsid w:val="003116B7"/>
    <w:rsid w:val="00340C75"/>
    <w:rsid w:val="00390F23"/>
    <w:rsid w:val="003B0449"/>
    <w:rsid w:val="003D37DA"/>
    <w:rsid w:val="003E6644"/>
    <w:rsid w:val="003E6D64"/>
    <w:rsid w:val="005106C2"/>
    <w:rsid w:val="00547E34"/>
    <w:rsid w:val="005A0F31"/>
    <w:rsid w:val="005D49CA"/>
    <w:rsid w:val="006123CC"/>
    <w:rsid w:val="00702223"/>
    <w:rsid w:val="00721C3B"/>
    <w:rsid w:val="007466F4"/>
    <w:rsid w:val="00750B87"/>
    <w:rsid w:val="00762950"/>
    <w:rsid w:val="00851431"/>
    <w:rsid w:val="008539E9"/>
    <w:rsid w:val="00860689"/>
    <w:rsid w:val="0086291E"/>
    <w:rsid w:val="00902DA2"/>
    <w:rsid w:val="00913A01"/>
    <w:rsid w:val="00A635D5"/>
    <w:rsid w:val="00A82D03"/>
    <w:rsid w:val="00AF0901"/>
    <w:rsid w:val="00B563C7"/>
    <w:rsid w:val="00B70BEC"/>
    <w:rsid w:val="00B80EE9"/>
    <w:rsid w:val="00BE191C"/>
    <w:rsid w:val="00BF44A2"/>
    <w:rsid w:val="00C61873"/>
    <w:rsid w:val="00C764ED"/>
    <w:rsid w:val="00C8183F"/>
    <w:rsid w:val="00C83E97"/>
    <w:rsid w:val="00C85B84"/>
    <w:rsid w:val="00CC77D2"/>
    <w:rsid w:val="00CE29C0"/>
    <w:rsid w:val="00D87E03"/>
    <w:rsid w:val="00DD38E7"/>
    <w:rsid w:val="00E24AD4"/>
    <w:rsid w:val="00E6525B"/>
    <w:rsid w:val="00E97CB2"/>
    <w:rsid w:val="00EB35E1"/>
    <w:rsid w:val="00ED6E70"/>
    <w:rsid w:val="00EF10F2"/>
    <w:rsid w:val="00EF2719"/>
    <w:rsid w:val="00F148F1"/>
    <w:rsid w:val="00F41ACF"/>
    <w:rsid w:val="00F5689F"/>
    <w:rsid w:val="00F609CC"/>
    <w:rsid w:val="00F7064C"/>
    <w:rsid w:val="00FC78D4"/>
    <w:rsid w:val="00FE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8D21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8E7"/>
    <w:pPr>
      <w:spacing w:before="120" w:after="240"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styleId="Ttulo1">
    <w:name w:val="heading 1"/>
    <w:basedOn w:val="Normal"/>
    <w:next w:val="Normal"/>
    <w:link w:val="Ttulo1Car"/>
    <w:uiPriority w:val="9"/>
    <w:semiHidden/>
    <w:qFormat/>
    <w:rsid w:val="00CC77D2"/>
    <w:pPr>
      <w:spacing w:before="240" w:line="240" w:lineRule="auto"/>
      <w:outlineLvl w:val="0"/>
    </w:pPr>
    <w:rPr>
      <w:b/>
      <w:bCs/>
      <w:color w:val="auto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Ttulo3">
    <w:name w:val="heading 3"/>
    <w:aliases w:val="Heading 3 Section Category"/>
    <w:basedOn w:val="Normal"/>
    <w:next w:val="Normal"/>
    <w:link w:val="Ttulo3C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Ttulo4">
    <w:name w:val="heading 4"/>
    <w:aliases w:val="Heading 4 Job Title"/>
    <w:basedOn w:val="Normal"/>
    <w:next w:val="Normal"/>
    <w:link w:val="Ttulo4C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qFormat/>
    <w:rsid w:val="00EF10F2"/>
  </w:style>
  <w:style w:type="paragraph" w:styleId="Prrafodelista">
    <w:name w:val="List Paragraph"/>
    <w:basedOn w:val="Normal"/>
    <w:uiPriority w:val="1"/>
    <w:semiHidden/>
    <w:qFormat/>
  </w:style>
  <w:style w:type="paragraph" w:customStyle="1" w:styleId="Tabladeprrafo">
    <w:name w:val="Tabla de párrafo"/>
    <w:basedOn w:val="Normal"/>
    <w:uiPriority w:val="1"/>
    <w:semiHidden/>
    <w:qFormat/>
  </w:style>
  <w:style w:type="character" w:customStyle="1" w:styleId="Ttulo1Car">
    <w:name w:val="Título 1 Car"/>
    <w:basedOn w:val="Fuentedeprrafopredeter"/>
    <w:link w:val="Ttulo1"/>
    <w:uiPriority w:val="9"/>
    <w:semiHidden/>
    <w:rsid w:val="00DD38E7"/>
    <w:rPr>
      <w:rFonts w:eastAsia="Arial" w:cs="Arial"/>
      <w:b/>
      <w:bCs/>
      <w:sz w:val="18"/>
      <w:szCs w:val="40"/>
      <w:lang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Ttulo3Car">
    <w:name w:val="Título 3 Car"/>
    <w:aliases w:val="Heading 3 Section Category Car"/>
    <w:basedOn w:val="Fuentedeprrafopredeter"/>
    <w:link w:val="Ttulo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Ttulo4Car">
    <w:name w:val="Título 4 Car"/>
    <w:aliases w:val="Heading 4 Job Title Car"/>
    <w:basedOn w:val="Fuentedeprrafopredeter"/>
    <w:link w:val="Ttulo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Informacindecontactodecuerpo">
    <w:name w:val="Información de contacto de cuerpo"/>
    <w:basedOn w:val="Textoindependiente"/>
    <w:qFormat/>
    <w:rsid w:val="00F148F1"/>
    <w:pPr>
      <w:spacing w:before="40" w:after="0" w:line="360" w:lineRule="auto"/>
    </w:pPr>
    <w:rPr>
      <w:color w:val="auto"/>
    </w:rPr>
  </w:style>
  <w:style w:type="paragraph" w:customStyle="1" w:styleId="Vietasdeaptitudes">
    <w:name w:val="Viñetas de aptitudes"/>
    <w:basedOn w:val="Aptitudesenvietas"/>
    <w:semiHidden/>
    <w:qFormat/>
    <w:rsid w:val="00F148F1"/>
    <w:pPr>
      <w:spacing w:before="0" w:after="240" w:line="254" w:lineRule="auto"/>
    </w:pPr>
    <w:rPr>
      <w:sz w:val="22"/>
    </w:rPr>
  </w:style>
  <w:style w:type="paragraph" w:customStyle="1" w:styleId="Aptitudesenvietas">
    <w:name w:val="Aptitudes en viñetas"/>
    <w:basedOn w:val="Informacindecontactodecuerpo"/>
    <w:semiHidden/>
    <w:qFormat/>
    <w:rsid w:val="00EF10F2"/>
    <w:pPr>
      <w:numPr>
        <w:numId w:val="5"/>
      </w:numPr>
    </w:pPr>
  </w:style>
  <w:style w:type="paragraph" w:styleId="Ttulo">
    <w:name w:val="Title"/>
    <w:basedOn w:val="Normal"/>
    <w:next w:val="Normal"/>
    <w:link w:val="TtuloCar"/>
    <w:uiPriority w:val="10"/>
    <w:qFormat/>
    <w:rsid w:val="00172BC0"/>
    <w:pPr>
      <w:spacing w:before="27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tuloCar">
    <w:name w:val="Título Car"/>
    <w:basedOn w:val="Fuentedeprrafopredeter"/>
    <w:link w:val="Ttulo"/>
    <w:uiPriority w:val="10"/>
    <w:rsid w:val="00172BC0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Ubicacindeltrabajoencursiva">
    <w:name w:val="Ubicación del trabajo en cursiva"/>
    <w:basedOn w:val="Fuentedeprrafopredeter"/>
    <w:uiPriority w:val="1"/>
    <w:semiHidden/>
    <w:qFormat/>
    <w:rsid w:val="00EF10F2"/>
    <w:rPr>
      <w:i/>
      <w:iCs/>
    </w:rPr>
  </w:style>
  <w:style w:type="character" w:customStyle="1" w:styleId="Trabajoencursiva">
    <w:name w:val="Trabajo en cursiva"/>
    <w:basedOn w:val="Fuentedeprrafopredeter"/>
    <w:uiPriority w:val="1"/>
    <w:semiHidden/>
    <w:qFormat/>
    <w:rsid w:val="00EF10F2"/>
    <w:rPr>
      <w:i/>
      <w:iCs/>
    </w:rPr>
  </w:style>
  <w:style w:type="paragraph" w:customStyle="1" w:styleId="Cuerpo">
    <w:name w:val="Cuerpo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Vietasdecuerpo">
    <w:name w:val="Viñetas de cuerpo"/>
    <w:basedOn w:val="Cuerpo"/>
    <w:uiPriority w:val="99"/>
    <w:semiHidden/>
    <w:rsid w:val="00EF10F2"/>
    <w:pPr>
      <w:ind w:left="180" w:hanging="180"/>
    </w:pPr>
  </w:style>
  <w:style w:type="paragraph" w:styleId="Subttulo">
    <w:name w:val="Subtitle"/>
    <w:basedOn w:val="Ttulo2"/>
    <w:next w:val="Normal"/>
    <w:link w:val="SubttuloCar"/>
    <w:uiPriority w:val="11"/>
    <w:semiHidden/>
    <w:qFormat/>
    <w:rsid w:val="00A82D03"/>
    <w:pPr>
      <w:spacing w:line="240" w:lineRule="auto"/>
    </w:pPr>
    <w:rPr>
      <w:rFonts w:asciiTheme="majorHAnsi" w:hAnsiTheme="majorHAnsi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F148F1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Textodelmarcadordeposicin">
    <w:name w:val="Placeholder Text"/>
    <w:basedOn w:val="Fuentedeprrafopredeter"/>
    <w:uiPriority w:val="99"/>
    <w:semiHidden/>
    <w:rsid w:val="00F5689F"/>
    <w:rPr>
      <w:color w:val="808080"/>
    </w:rPr>
  </w:style>
  <w:style w:type="table" w:styleId="Tablaconcuadrcula">
    <w:name w:val="Table Grid"/>
    <w:basedOn w:val="Tabla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rsid w:val="00F5689F"/>
    <w:rPr>
      <w:color w:val="4495A2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EncabezadodeObjetivo">
    <w:name w:val="Encabezado de Objetivo"/>
    <w:basedOn w:val="Normal"/>
    <w:semiHidden/>
    <w:qFormat/>
    <w:rsid w:val="00913A01"/>
    <w:pPr>
      <w:spacing w:before="240"/>
    </w:pPr>
    <w:rPr>
      <w:b/>
      <w:bCs/>
      <w:color w:val="auto"/>
      <w:szCs w:val="20"/>
    </w:rPr>
  </w:style>
  <w:style w:type="paragraph" w:customStyle="1" w:styleId="Intervalodefechas">
    <w:name w:val="Intervalo de fechas"/>
    <w:basedOn w:val="Normal"/>
    <w:semiHidden/>
    <w:qFormat/>
    <w:rsid w:val="00702223"/>
    <w:pPr>
      <w:spacing w:before="240" w:line="240" w:lineRule="auto"/>
    </w:pPr>
    <w:rPr>
      <w:szCs w:val="24"/>
    </w:rPr>
  </w:style>
  <w:style w:type="paragraph" w:customStyle="1" w:styleId="Puesto">
    <w:name w:val="Puesto"/>
    <w:basedOn w:val="Normal"/>
    <w:semiHidden/>
    <w:qFormat/>
    <w:rsid w:val="00CC77D2"/>
    <w:pPr>
      <w:spacing w:before="100" w:line="240" w:lineRule="auto"/>
    </w:pPr>
    <w:rPr>
      <w:rFonts w:asciiTheme="majorHAnsi" w:hAnsiTheme="majorHAnsi"/>
    </w:rPr>
  </w:style>
  <w:style w:type="character" w:customStyle="1" w:styleId="Textoverde">
    <w:name w:val="Texto verde"/>
    <w:uiPriority w:val="1"/>
    <w:qFormat/>
    <w:rsid w:val="00390F23"/>
    <w:rPr>
      <w:color w:val="7CA655" w:themeColor="text2"/>
    </w:rPr>
  </w:style>
  <w:style w:type="paragraph" w:customStyle="1" w:styleId="Descripcindeltrabajo">
    <w:name w:val="Descripción del trabajo"/>
    <w:basedOn w:val="Normal"/>
    <w:semiHidden/>
    <w:qFormat/>
    <w:rsid w:val="00CC77D2"/>
    <w:pPr>
      <w:spacing w:after="600" w:line="240" w:lineRule="auto"/>
    </w:pPr>
  </w:style>
  <w:style w:type="paragraph" w:customStyle="1" w:styleId="Nombredelaescuela">
    <w:name w:val="Nombre de la escuela"/>
    <w:basedOn w:val="Normal"/>
    <w:semiHidden/>
    <w:qFormat/>
    <w:rsid w:val="00D87E03"/>
    <w:pPr>
      <w:spacing w:before="0" w:line="240" w:lineRule="auto"/>
    </w:pPr>
    <w:rPr>
      <w:szCs w:val="20"/>
    </w:rPr>
  </w:style>
  <w:style w:type="paragraph" w:customStyle="1" w:styleId="Titulacin">
    <w:name w:val="Titulación"/>
    <w:basedOn w:val="Normal"/>
    <w:semiHidden/>
    <w:qFormat/>
    <w:rsid w:val="00702223"/>
    <w:pPr>
      <w:spacing w:before="0" w:line="240" w:lineRule="auto"/>
    </w:pPr>
    <w:rPr>
      <w:b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C85B84"/>
    <w:rPr>
      <w:rFonts w:eastAsia="Arial" w:cs="Arial"/>
      <w:color w:val="231F20"/>
      <w:sz w:val="16"/>
      <w:szCs w:val="16"/>
      <w:lang w:bidi="en-US"/>
    </w:rPr>
  </w:style>
  <w:style w:type="paragraph" w:customStyle="1" w:styleId="Objetivo">
    <w:name w:val="Objetivo"/>
    <w:basedOn w:val="Normal"/>
    <w:semiHidden/>
    <w:qFormat/>
    <w:rsid w:val="00913A01"/>
    <w:pPr>
      <w:spacing w:before="240" w:line="247" w:lineRule="auto"/>
    </w:pPr>
    <w:rPr>
      <w:color w:val="auto"/>
    </w:rPr>
  </w:style>
  <w:style w:type="character" w:customStyle="1" w:styleId="Textoazul">
    <w:name w:val="Texto azul"/>
    <w:uiPriority w:val="1"/>
    <w:qFormat/>
    <w:rsid w:val="00172BC0"/>
    <w:rPr>
      <w:color w:val="A9D4DB" w:themeColor="accent1"/>
    </w:rPr>
  </w:style>
  <w:style w:type="paragraph" w:customStyle="1" w:styleId="Compaa">
    <w:name w:val="Compañía"/>
    <w:basedOn w:val="Normal"/>
    <w:semiHidden/>
    <w:qFormat/>
    <w:rsid w:val="00721C3B"/>
    <w:rPr>
      <w:rFonts w:asciiTheme="majorHAnsi" w:hAnsiTheme="majorHAnsi"/>
      <w:sz w:val="26"/>
    </w:rPr>
  </w:style>
  <w:style w:type="character" w:customStyle="1" w:styleId="Textomagenta">
    <w:name w:val="Texto magenta"/>
    <w:uiPriority w:val="1"/>
    <w:qFormat/>
    <w:rsid w:val="00762950"/>
    <w:rPr>
      <w:color w:val="AA5881" w:themeColor="accent4"/>
    </w:rPr>
  </w:style>
  <w:style w:type="character" w:customStyle="1" w:styleId="Textogris">
    <w:name w:val="Texto gris"/>
    <w:uiPriority w:val="1"/>
    <w:qFormat/>
    <w:rsid w:val="00DD38E7"/>
    <w:rPr>
      <w:color w:val="808080" w:themeColor="background1" w:themeShade="80"/>
    </w:rPr>
  </w:style>
  <w:style w:type="paragraph" w:styleId="Encabezado">
    <w:name w:val="header"/>
    <w:basedOn w:val="Normal"/>
    <w:link w:val="EncabezadoCar"/>
    <w:uiPriority w:val="99"/>
    <w:semiHidden/>
    <w:rsid w:val="003D37D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D38E7"/>
    <w:rPr>
      <w:rFonts w:eastAsia="Arial" w:cs="Arial"/>
      <w:color w:val="231F20"/>
      <w:sz w:val="18"/>
      <w:szCs w:val="16"/>
      <w:lang w:bidi="en-US"/>
    </w:rPr>
  </w:style>
  <w:style w:type="paragraph" w:styleId="Piedepgina">
    <w:name w:val="footer"/>
    <w:basedOn w:val="Normal"/>
    <w:link w:val="PiedepginaCar"/>
    <w:uiPriority w:val="99"/>
    <w:semiHidden/>
    <w:rsid w:val="003D37D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D38E7"/>
    <w:rPr>
      <w:rFonts w:eastAsia="Arial" w:cs="Arial"/>
      <w:color w:val="231F20"/>
      <w:sz w:val="18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lden\AppData\Local\Microsoft\Office\16.0\DTS\es-ES%7b95D1210C-A72A-4E0F-BD96-789D8F4DD165%7d\%7b295D9F0D-A8DE-4264-AF25-DF4B893D5921%7dtf33410318_win32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0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032B5F-638B-4221-AEBD-D34180AB8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294896-D3DD-445A-8924-9B0373027B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765B45-3548-4F24-84B3-1C2A60F77AE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{295D9F0D-A8DE-4264-AF25-DF4B893D5921}tf33410318_win32.dotx</Template>
  <TotalTime>0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2022-05-28T11:42:00Z</dcterms:created>
  <dcterms:modified xsi:type="dcterms:W3CDTF">2022-05-28T12:16:00Z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